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A3F08" w:rsidRPr="003E51B2" w14:paraId="0B37397D" w14:textId="77777777" w:rsidTr="00EE021B">
        <w:trPr>
          <w:cantSplit/>
          <w:trHeight w:val="1871"/>
        </w:trPr>
        <w:tc>
          <w:tcPr>
            <w:tcW w:w="9777" w:type="dxa"/>
            <w:gridSpan w:val="5"/>
            <w:tcBorders>
              <w:top w:val="single" w:sz="4" w:space="0" w:color="auto"/>
            </w:tcBorders>
          </w:tcPr>
          <w:p w14:paraId="18843769" w14:textId="3520928D" w:rsidR="006A3F08" w:rsidRDefault="00EC3A49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C3A49">
              <w:rPr>
                <w:b/>
                <w:i/>
                <w:noProof/>
                <w:snapToGrid w:val="0"/>
                <w:sz w:val="32"/>
              </w:rPr>
              <w:t>Big Data - podstawy analizy danych opartej o duże zbiory danych</w:t>
            </w:r>
          </w:p>
          <w:p w14:paraId="1667F8E1" w14:textId="4A07921A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5C6691">
              <w:rPr>
                <w:b/>
                <w:i/>
                <w:snapToGrid w:val="0"/>
              </w:rPr>
              <w:t>12-13.05.2025</w:t>
            </w:r>
          </w:p>
          <w:p w14:paraId="2DC38F5B" w14:textId="77777777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425F51B4" w14:textId="4E5417D4" w:rsidR="006A3F08" w:rsidRDefault="006A3F08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5C6691">
              <w:rPr>
                <w:b/>
                <w:i/>
                <w:snapToGrid w:val="0"/>
              </w:rPr>
              <w:t>50512</w:t>
            </w:r>
            <w:r>
              <w:rPr>
                <w:b/>
                <w:i/>
                <w:snapToGrid w:val="0"/>
                <w:lang w:val="x-none"/>
              </w:rPr>
              <w:t>_2551500PYT_140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 w:rsidR="005C6691">
              <w:rPr>
                <w:b/>
                <w:i/>
                <w:snapToGrid w:val="0"/>
              </w:rPr>
              <w:t>KC</w:t>
            </w:r>
            <w:r>
              <w:rPr>
                <w:b/>
                <w:i/>
                <w:snapToGrid w:val="0"/>
              </w:rPr>
              <w:t>_</w:t>
            </w:r>
          </w:p>
          <w:p w14:paraId="3FF092A9" w14:textId="77777777" w:rsidR="006A3F08" w:rsidRPr="003E51B2" w:rsidRDefault="006A3F08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1491316D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237365545"/>
                <w:placeholder>
                  <w:docPart w:val="4DBE044C70DB43D2AA0CAACAD4589A6D"/>
                </w:placeholder>
                <w:showingPlcHdr/>
                <w:text/>
              </w:sdtPr>
              <w:sdtContent>
                <w:r w:rsidR="005C6691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3057FAC7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619603714"/>
                <w:placeholder>
                  <w:docPart w:val="C3A1C1CA48BB44349DC7B2EA857B84C3"/>
                </w:placeholder>
                <w:showingPlcHdr/>
                <w:text/>
              </w:sdtPr>
              <w:sdtContent>
                <w:r w:rsidR="005C6691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17B9C9E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showingPlcHdr/>
                <w:text/>
              </w:sdtPr>
              <w:sdtContent>
                <w:r w:rsidR="00EC3A49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3D128878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showingPlcHdr/>
                <w:date w:fullDate="2024-12-1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C3A49" w:rsidRPr="002A428B">
                  <w:rPr>
                    <w:rStyle w:val="Tekstzastpczy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65909D0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880005306"/>
                <w:placeholder>
                  <w:docPart w:val="1BD173EC3F8846D091C4A54815A0A640"/>
                </w:placeholder>
                <w:showingPlcHdr/>
                <w:text/>
              </w:sdtPr>
              <w:sdtContent>
                <w:r w:rsidR="005C6691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</w:t>
      </w:r>
      <w:proofErr w:type="spellStart"/>
      <w:r w:rsidR="00E2705A">
        <w:rPr>
          <w:b/>
          <w:bCs/>
        </w:rPr>
        <w:t>Python</w:t>
      </w:r>
      <w:proofErr w:type="spellEnd"/>
      <w:r w:rsidR="00E2705A">
        <w:rPr>
          <w:b/>
          <w:bCs/>
        </w:rPr>
        <w:t xml:space="preserve"> to </w:t>
      </w:r>
      <w:r w:rsidRPr="0032612C">
        <w:rPr>
          <w:b/>
          <w:bCs/>
        </w:rPr>
        <w:t>:</w:t>
      </w:r>
    </w:p>
    <w:p w14:paraId="36B038AA" w14:textId="600C0F03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5C669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Datalore</w:t>
      </w:r>
      <w:proofErr w:type="spellEnd"/>
    </w:p>
    <w:p w14:paraId="217A9A11" w14:textId="6B6CEA76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D577E8C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513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proofErr w:type="spellStart"/>
      <w:r w:rsidR="00E2705A" w:rsidRPr="00E2705A">
        <w:rPr>
          <w:lang w:val="en-GB"/>
        </w:rPr>
        <w:t>Intellij</w:t>
      </w:r>
      <w:proofErr w:type="spellEnd"/>
    </w:p>
    <w:p w14:paraId="679F7296" w14:textId="22D36B0B" w:rsidR="0032612C" w:rsidRPr="00EC3A49" w:rsidRDefault="00000000" w:rsidP="0032612C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5C669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149A9" w:rsidRPr="00EC3A49">
        <w:t xml:space="preserve"> </w:t>
      </w:r>
      <w:r w:rsidR="00E2705A" w:rsidRPr="00EC3A49">
        <w:t>Visual Studio Code</w:t>
      </w:r>
    </w:p>
    <w:p w14:paraId="6AFBCE37" w14:textId="3BF2D78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79D5E35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C3A49" w:rsidRPr="00EC3A49">
        <w:rPr>
          <w:b/>
          <w:bCs/>
        </w:rPr>
        <w:t>Która z poniższych odpowiedzi najlepiej opisuje pojęcie „Big Data” i jego znaczenie?</w:t>
      </w:r>
      <w:r w:rsidR="00E2705A">
        <w:rPr>
          <w:b/>
          <w:bCs/>
        </w:rPr>
        <w:t>:</w:t>
      </w:r>
    </w:p>
    <w:p w14:paraId="5BAC2952" w14:textId="0BFBFEF4" w:rsidR="00B96C18" w:rsidRPr="00EC3A49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C3A49">
        <w:t xml:space="preserve"> </w:t>
      </w:r>
      <w:r w:rsidR="00EC3A49" w:rsidRPr="00EC3A49">
        <w:t>Big Data to zbiór niewielkich plików tekstowych przechowywanych lokalnie, wykorzystywanych do backupu danych osobowych.</w:t>
      </w:r>
    </w:p>
    <w:p w14:paraId="76BA1404" w14:textId="5FECC636" w:rsidR="00B96C18" w:rsidRPr="00EC3A49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 w:rsidRP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EC3A49">
        <w:t xml:space="preserve"> </w:t>
      </w:r>
      <w:r w:rsidR="00EC3A49" w:rsidRPr="00EC3A49">
        <w:t>Big Data to technika szyfrowania dużych baz danych w czasie rzeczywistym.</w:t>
      </w:r>
    </w:p>
    <w:p w14:paraId="5B9EC680" w14:textId="2282AB81" w:rsidR="00B96C18" w:rsidRPr="00EC3A49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C3A49">
        <w:t xml:space="preserve"> </w:t>
      </w:r>
      <w:r w:rsidR="00EC3A49" w:rsidRPr="00EC3A49">
        <w:t>Big Data odnosi się do bardzo dużych, zróżnicowanych i szybko zmieniających się zbiorów danych, których analiza pozwala na uzyskanie wartościowych informacji wspierających decyzje biznesowe.</w:t>
      </w:r>
    </w:p>
    <w:p w14:paraId="75320FD0" w14:textId="3A1AFBDA" w:rsidR="00B96C18" w:rsidRPr="00EC3A49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 w:rsidRP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C3A49">
        <w:t xml:space="preserve"> </w:t>
      </w:r>
      <w:r w:rsidR="00EC3A49" w:rsidRPr="00EC3A49">
        <w:t>Big Data to specjalistyczny typ bazy danych SQL stworzony przez firmę Google do obsługi serwisów społecznościowych.</w:t>
      </w:r>
    </w:p>
    <w:p w14:paraId="41A77E08" w14:textId="4A5EA59D" w:rsidR="0032612C" w:rsidRPr="00EC3A49" w:rsidRDefault="0032612C" w:rsidP="00B96C18">
      <w:pPr>
        <w:pStyle w:val="EgzaminPunktacja"/>
        <w:spacing w:after="0" w:line="240" w:lineRule="auto"/>
      </w:pPr>
      <w:r w:rsidRPr="00EC3A49"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C3A49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C40534B" w14:textId="16192360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32612C">
        <w:rPr>
          <w:b/>
          <w:bCs/>
        </w:rPr>
        <w:t xml:space="preserve">)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jest pakietem, który zwiera w sobie</w:t>
      </w:r>
      <w:r w:rsidR="00951C40">
        <w:rPr>
          <w:b/>
          <w:bCs/>
        </w:rPr>
        <w:t>:</w:t>
      </w:r>
    </w:p>
    <w:p w14:paraId="6AC827D4" w14:textId="3B4D40F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deklarację struktur n-wymiarowych</w:t>
      </w:r>
    </w:p>
    <w:p w14:paraId="1BACEA14" w14:textId="5DCCCA69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fun</w:t>
      </w:r>
      <w:r w:rsidR="00ED0195">
        <w:t>kcje matematyczne: podstawowe i złożone</w:t>
      </w:r>
    </w:p>
    <w:p w14:paraId="539CB0B2" w14:textId="79FDFEDD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wykresy złożone</w:t>
      </w:r>
    </w:p>
    <w:p w14:paraId="3D3375AE" w14:textId="4EB092D5" w:rsidR="00B96C18" w:rsidRPr="00ED0195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D0195">
        <w:t xml:space="preserve"> </w:t>
      </w:r>
      <w:r w:rsidR="00ED0195" w:rsidRPr="00ED0195">
        <w:t>ramki</w:t>
      </w:r>
    </w:p>
    <w:p w14:paraId="7A3665F4" w14:textId="147E113D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26EFD57" w:rsidR="00B96C18" w:rsidRPr="0032612C" w:rsidRDefault="00ED0195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4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 xml:space="preserve">Podstawowymi strukturami w </w:t>
      </w:r>
      <w:proofErr w:type="spellStart"/>
      <w:r w:rsidR="003E7FA1">
        <w:rPr>
          <w:b/>
          <w:bCs/>
        </w:rPr>
        <w:t>Pandas</w:t>
      </w:r>
      <w:proofErr w:type="spellEnd"/>
      <w:r w:rsidR="003E7FA1">
        <w:rPr>
          <w:b/>
          <w:bCs/>
        </w:rPr>
        <w:t xml:space="preserve"> są</w:t>
      </w:r>
      <w:r w:rsidR="00B96C18" w:rsidRPr="0032612C">
        <w:rPr>
          <w:b/>
          <w:bCs/>
        </w:rPr>
        <w:t>:</w:t>
      </w:r>
    </w:p>
    <w:p w14:paraId="7D16307D" w14:textId="0886B2E4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proofErr w:type="spellStart"/>
      <w:r w:rsidR="003E7FA1" w:rsidRPr="00522079">
        <w:rPr>
          <w:lang w:val="en-GB"/>
        </w:rPr>
        <w:t>DataFrame</w:t>
      </w:r>
      <w:proofErr w:type="spellEnd"/>
    </w:p>
    <w:p w14:paraId="574F2FF5" w14:textId="49D2A68D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612DAAC8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7C3C6579" w:rsidR="00B96C18" w:rsidRPr="00522079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2FFDACC6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522079">
        <w:rPr>
          <w:lang w:val="en-GB"/>
        </w:rPr>
        <w:t>Liczba</w:t>
      </w:r>
      <w:proofErr w:type="spellEnd"/>
      <w:r w:rsidRPr="00522079">
        <w:rPr>
          <w:lang w:val="en-GB"/>
        </w:rPr>
        <w:t xml:space="preserve"> </w:t>
      </w:r>
      <w:proofErr w:type="spellStart"/>
      <w:r w:rsidRPr="00522079">
        <w:rPr>
          <w:lang w:val="en-GB"/>
        </w:rPr>
        <w:t>punktów</w:t>
      </w:r>
      <w:proofErr w:type="spellEnd"/>
      <w:r w:rsidRPr="00522079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5D40313" w14:textId="77777777" w:rsidR="00DB697F" w:rsidRPr="00DC3784" w:rsidRDefault="00DB697F" w:rsidP="00A44F0A">
      <w:pPr>
        <w:pStyle w:val="EgzaminPytanie"/>
        <w:rPr>
          <w:b/>
          <w:bCs/>
          <w:lang w:val="en-GB"/>
        </w:rPr>
      </w:pPr>
    </w:p>
    <w:p w14:paraId="1A8BBFC2" w14:textId="2CB049AA" w:rsidR="00A44F0A" w:rsidRPr="0032612C" w:rsidRDefault="00ED0195" w:rsidP="00A44F0A">
      <w:pPr>
        <w:pStyle w:val="EgzaminPytanie"/>
        <w:rPr>
          <w:b/>
          <w:bCs/>
        </w:rPr>
      </w:pPr>
      <w:r>
        <w:rPr>
          <w:b/>
          <w:bCs/>
        </w:rPr>
        <w:t>5</w:t>
      </w:r>
      <w:r w:rsidR="00A44F0A" w:rsidRPr="0032612C">
        <w:rPr>
          <w:b/>
          <w:bCs/>
        </w:rPr>
        <w:t>)</w:t>
      </w:r>
      <w:r w:rsidR="00A44F0A" w:rsidRPr="00A44F0A">
        <w:t xml:space="preserve"> </w:t>
      </w:r>
      <w:r w:rsidR="00A44F0A"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m</w:t>
      </w:r>
      <w:r w:rsidR="006374C6">
        <w:rPr>
          <w:b/>
          <w:bCs/>
        </w:rPr>
        <w:t>a</w:t>
      </w:r>
      <w:r>
        <w:rPr>
          <w:b/>
          <w:bCs/>
        </w:rPr>
        <w:t>tplotlib</w:t>
      </w:r>
      <w:proofErr w:type="spellEnd"/>
      <w:r w:rsidR="00A44F0A" w:rsidRPr="0032612C">
        <w:rPr>
          <w:b/>
          <w:bCs/>
        </w:rPr>
        <w:t>:</w:t>
      </w:r>
    </w:p>
    <w:p w14:paraId="7E4833E3" w14:textId="4921077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6D10FB34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D0195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748CC4F2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9C0F5C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116EEC2B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ED0195">
        <w:t>kreślenie wykresów</w:t>
      </w:r>
    </w:p>
    <w:p w14:paraId="01F2BDEE" w14:textId="6766DBC6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162F9238" w:rsidR="00A44F0A" w:rsidRPr="0032612C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</w:t>
      </w:r>
      <w:r w:rsidR="00A44F0A" w:rsidRPr="0032612C">
        <w:rPr>
          <w:b/>
          <w:bCs/>
        </w:rPr>
        <w:t xml:space="preserve">) </w:t>
      </w:r>
      <w:r w:rsidR="00522079">
        <w:rPr>
          <w:b/>
          <w:bCs/>
        </w:rPr>
        <w:t xml:space="preserve">Jak należy przygotować dane do </w:t>
      </w:r>
      <w:r>
        <w:rPr>
          <w:b/>
          <w:bCs/>
        </w:rPr>
        <w:t>analizy</w:t>
      </w:r>
      <w:r w:rsidR="00AE67CB">
        <w:rPr>
          <w:b/>
          <w:bCs/>
        </w:rPr>
        <w:t>:</w:t>
      </w:r>
    </w:p>
    <w:p w14:paraId="674BB268" w14:textId="52EA6044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20ED27A7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 xml:space="preserve">podzielić na </w:t>
      </w:r>
      <w:r w:rsidR="00ED0195">
        <w:t xml:space="preserve">cząstkowe </w:t>
      </w:r>
      <w:r w:rsidR="00404F27" w:rsidRPr="00404F27">
        <w:t>z</w:t>
      </w:r>
      <w:r w:rsidR="00404F27">
        <w:t xml:space="preserve">biory: </w:t>
      </w:r>
    </w:p>
    <w:p w14:paraId="7A7D9B64" w14:textId="17F52A73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5F77D24E" w:rsidR="00A44F0A" w:rsidRPr="00404F27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32771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 xml:space="preserve">ane przekształcić na wartości logiczne: </w:t>
      </w:r>
      <w:proofErr w:type="spellStart"/>
      <w:r w:rsidR="00404F27">
        <w:t>true</w:t>
      </w:r>
      <w:proofErr w:type="spellEnd"/>
      <w:r w:rsidR="00404F27">
        <w:t xml:space="preserve"> lub </w:t>
      </w:r>
      <w:proofErr w:type="spellStart"/>
      <w:r w:rsidR="00404F27">
        <w:t>false</w:t>
      </w:r>
      <w:proofErr w:type="spellEnd"/>
    </w:p>
    <w:p w14:paraId="29F22472" w14:textId="4516FA93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F74314" w14:textId="5D19ECFD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7) </w:t>
      </w:r>
      <w:r w:rsidR="00D27BAB" w:rsidRPr="00D27BAB">
        <w:rPr>
          <w:b/>
          <w:bCs/>
        </w:rPr>
        <w:t>Które z poniższych stwierdzeń są prawdziwe w kontekście porównania przetwarzania wsadowego i strumieniowego?</w:t>
      </w:r>
    </w:p>
    <w:p w14:paraId="1A76343B" w14:textId="7B068043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r w:rsidR="00D27BAB" w:rsidRPr="00D27BAB">
        <w:t>Przetwarzanie strumieniowe umożliwia analizę danych w czasie rzeczywistym, podczas gdy przetwarzanie wsadowe analizuje dane z pewnym opóźnieniem.</w:t>
      </w:r>
    </w:p>
    <w:p w14:paraId="6357F973" w14:textId="0BD06646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302365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r w:rsidR="00D27BAB" w:rsidRPr="00D27BAB">
        <w:t>Przetwarzanie wsadowe wymaga mniej zasobów obliczeniowych niż strumieniowe, ponieważ działa ciągle i nie wymaga buforowania danych.</w:t>
      </w:r>
    </w:p>
    <w:p w14:paraId="0451F4AD" w14:textId="444A36A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003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r w:rsidR="00D27BAB" w:rsidRPr="00D27BAB">
        <w:t>Przetwarzanie wsadowe najlepiej sprawdza się w zadaniach, gdzie nie ma potrzeby natychmiastowej reakcji na dane, np. w raportach dziennych lub miesięcznych.</w:t>
      </w:r>
    </w:p>
    <w:p w14:paraId="3824D0FE" w14:textId="3643E575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D0195">
        <w:t xml:space="preserve"> </w:t>
      </w:r>
      <w:r w:rsidR="00D27BAB" w:rsidRPr="00D27BAB">
        <w:t>Przetwarzanie strumieniowe polega na przechowywaniu dużych plików danych i ich okresowej analizie w blokach.</w:t>
      </w:r>
    </w:p>
    <w:p w14:paraId="5CE8F79A" w14:textId="2A3A0381" w:rsidR="00ED0195" w:rsidRPr="00D05AD6" w:rsidRDefault="00ED0195" w:rsidP="00ED0195">
      <w:pPr>
        <w:pStyle w:val="Tekstkomentarza1"/>
        <w:ind w:left="4258" w:firstLine="697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706FA3B0" w14:textId="74BC9CFC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r w:rsidR="00D52A70" w:rsidRPr="00D52A70">
        <w:rPr>
          <w:b/>
          <w:bCs/>
        </w:rPr>
        <w:t xml:space="preserve">Które z poniższych narzędzi i technik są powszechnie wykorzystywane w analizie dużych zbiorów danych w języku </w:t>
      </w:r>
      <w:proofErr w:type="spellStart"/>
      <w:r w:rsidR="00D52A70" w:rsidRPr="00D52A70">
        <w:rPr>
          <w:b/>
          <w:bCs/>
        </w:rPr>
        <w:t>Python</w:t>
      </w:r>
      <w:proofErr w:type="spellEnd"/>
      <w:r w:rsidR="00D52A70" w:rsidRPr="00D52A70">
        <w:rPr>
          <w:b/>
          <w:bCs/>
        </w:rPr>
        <w:t>?</w:t>
      </w:r>
      <w:r w:rsidRPr="00ED0195">
        <w:rPr>
          <w:b/>
          <w:bCs/>
        </w:rPr>
        <w:t>:</w:t>
      </w:r>
    </w:p>
    <w:p w14:paraId="3EC9E517" w14:textId="65EDC666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</w:t>
      </w:r>
      <w:proofErr w:type="spellStart"/>
      <w:r w:rsidR="00D52A70" w:rsidRPr="00D52A70">
        <w:rPr>
          <w:sz w:val="22"/>
          <w:szCs w:val="22"/>
        </w:rPr>
        <w:t>Pandas</w:t>
      </w:r>
      <w:proofErr w:type="spellEnd"/>
      <w:r w:rsidR="00D52A70" w:rsidRPr="00D52A70">
        <w:rPr>
          <w:sz w:val="22"/>
          <w:szCs w:val="22"/>
        </w:rPr>
        <w:t xml:space="preserve"> — biblioteka do manipulacji i analizy danych, szczególnie danych tabelarycznych.</w:t>
      </w:r>
    </w:p>
    <w:p w14:paraId="0196D038" w14:textId="43D69C7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</w:t>
      </w:r>
      <w:proofErr w:type="spellStart"/>
      <w:r w:rsidR="00D52A70" w:rsidRPr="00D52A70">
        <w:rPr>
          <w:sz w:val="22"/>
          <w:szCs w:val="22"/>
        </w:rPr>
        <w:t>Matplotlib</w:t>
      </w:r>
      <w:proofErr w:type="spellEnd"/>
      <w:r w:rsidR="00D52A70" w:rsidRPr="00D52A70">
        <w:rPr>
          <w:sz w:val="22"/>
          <w:szCs w:val="22"/>
        </w:rPr>
        <w:t xml:space="preserve"> — biblioteka do analizy danych w czasie rzeczywistym i przetwarzania równoległego.</w:t>
      </w:r>
    </w:p>
    <w:p w14:paraId="1177E0B0" w14:textId="046ED535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236350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</w:t>
      </w:r>
      <w:proofErr w:type="spellStart"/>
      <w:r w:rsidR="00D52A70" w:rsidRPr="00D52A70">
        <w:rPr>
          <w:sz w:val="22"/>
          <w:szCs w:val="22"/>
        </w:rPr>
        <w:t>Dask</w:t>
      </w:r>
      <w:proofErr w:type="spellEnd"/>
      <w:r w:rsidR="00D52A70" w:rsidRPr="00D52A70">
        <w:rPr>
          <w:sz w:val="22"/>
          <w:szCs w:val="22"/>
        </w:rPr>
        <w:t xml:space="preserve"> — narzędzie umożliwiające przetwarzanie dużych zbiorów danych z równoległością i podziałem danych na fragmenty.</w:t>
      </w:r>
    </w:p>
    <w:p w14:paraId="26B66660" w14:textId="77777777" w:rsidR="004B411B" w:rsidRDefault="00000000" w:rsidP="00D52A70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</w:rPr>
        <w:t xml:space="preserve"> </w:t>
      </w:r>
      <w:proofErr w:type="spellStart"/>
      <w:r w:rsidR="00D52A70" w:rsidRPr="00D52A70">
        <w:rPr>
          <w:sz w:val="22"/>
          <w:szCs w:val="22"/>
        </w:rPr>
        <w:t>SQLite</w:t>
      </w:r>
      <w:proofErr w:type="spellEnd"/>
      <w:r w:rsidR="00D52A70" w:rsidRPr="00D52A70">
        <w:rPr>
          <w:sz w:val="22"/>
          <w:szCs w:val="22"/>
        </w:rPr>
        <w:t xml:space="preserve"> — system bazodanowy wykorzystywany do dynamicznego trenowania modeli uczenia maszynowego w czasie rzeczywistym.</w:t>
      </w:r>
    </w:p>
    <w:p w14:paraId="66DBFB02" w14:textId="0C3D4CC2" w:rsidR="00D05AD6" w:rsidRPr="00D05AD6" w:rsidRDefault="00ED0195" w:rsidP="004B411B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</w:rPr>
          <w:id w:val="1671835283"/>
          <w:text/>
        </w:sdtPr>
        <w:sdtContent>
          <w:r w:rsidR="00D05AD6" w:rsidRPr="004B411B">
            <w:rPr>
              <w:bCs/>
              <w:iCs/>
            </w:rPr>
            <w:t>_____</w:t>
          </w:r>
        </w:sdtContent>
      </w:sdt>
      <w:r w:rsidR="00D05AD6" w:rsidRPr="00D05AD6">
        <w:rPr>
          <w:bCs/>
          <w:iCs/>
        </w:rPr>
        <w:t xml:space="preserve"> </w:t>
      </w:r>
    </w:p>
    <w:p w14:paraId="180C57FC" w14:textId="2CF30706" w:rsidR="00ED0195" w:rsidRDefault="00ED0195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9) </w:t>
      </w:r>
      <w:r w:rsidR="004B411B" w:rsidRPr="004B411B">
        <w:rPr>
          <w:b/>
          <w:bCs/>
        </w:rPr>
        <w:t>Które z poniższych stanowią typowe wyzwania związane ze skalowalnością i wydajnością systemów Big Data?</w:t>
      </w:r>
      <w:r w:rsidRPr="00D05AD6">
        <w:rPr>
          <w:b/>
          <w:bCs/>
        </w:rPr>
        <w:t>:</w:t>
      </w:r>
    </w:p>
    <w:p w14:paraId="7EF52671" w14:textId="6FC515A2" w:rsidR="00D05AD6" w:rsidRPr="004B411B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4B41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4B411B">
        <w:rPr>
          <w:sz w:val="22"/>
          <w:szCs w:val="22"/>
        </w:rPr>
        <w:t xml:space="preserve"> </w:t>
      </w:r>
      <w:r w:rsidR="004B411B" w:rsidRPr="004B411B">
        <w:rPr>
          <w:sz w:val="22"/>
          <w:szCs w:val="22"/>
        </w:rPr>
        <w:t>Trudność w zapewnieniu niskich opóźnień przy jednoczesnym przetwarzaniu ogromnych wolumenów danych.</w:t>
      </w:r>
    </w:p>
    <w:p w14:paraId="387F4988" w14:textId="53980357" w:rsidR="00D05AD6" w:rsidRPr="004B411B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629182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 w:rsidRPr="004B41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4B411B">
        <w:rPr>
          <w:sz w:val="22"/>
          <w:szCs w:val="22"/>
        </w:rPr>
        <w:t xml:space="preserve"> </w:t>
      </w:r>
      <w:r w:rsidR="004B411B" w:rsidRPr="004B411B">
        <w:rPr>
          <w:sz w:val="22"/>
          <w:szCs w:val="22"/>
        </w:rPr>
        <w:t xml:space="preserve">Niska dostępność bibliotek open </w:t>
      </w:r>
      <w:proofErr w:type="spellStart"/>
      <w:r w:rsidR="004B411B" w:rsidRPr="004B411B">
        <w:rPr>
          <w:sz w:val="22"/>
          <w:szCs w:val="22"/>
        </w:rPr>
        <w:t>source</w:t>
      </w:r>
      <w:proofErr w:type="spellEnd"/>
      <w:r w:rsidR="004B411B" w:rsidRPr="004B411B">
        <w:rPr>
          <w:sz w:val="22"/>
          <w:szCs w:val="22"/>
        </w:rPr>
        <w:t xml:space="preserve"> wspierających przetwarzanie danych na dużą skalę.</w:t>
      </w:r>
    </w:p>
    <w:p w14:paraId="6829B425" w14:textId="4B164C77" w:rsidR="00D05AD6" w:rsidRPr="004B411B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4B41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</w:t>
      </w:r>
      <w:r w:rsidR="004B411B" w:rsidRPr="004B411B">
        <w:rPr>
          <w:sz w:val="22"/>
          <w:szCs w:val="22"/>
          <w:lang w:val="nl-NL"/>
        </w:rPr>
        <w:t xml:space="preserve">Koszty związane z równoważeniem obciążenia i zarządzaniem infrastrukturą rozproszoną. </w:t>
      </w:r>
    </w:p>
    <w:p w14:paraId="04B74996" w14:textId="060EE7A3" w:rsidR="00D05AD6" w:rsidRPr="004B411B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4B411B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>
        <w:rPr>
          <w:sz w:val="22"/>
          <w:szCs w:val="22"/>
          <w:lang w:val="nl-NL"/>
        </w:rPr>
        <w:t xml:space="preserve"> </w:t>
      </w:r>
      <w:r w:rsidR="004B411B" w:rsidRPr="004B411B">
        <w:rPr>
          <w:sz w:val="22"/>
          <w:szCs w:val="22"/>
        </w:rPr>
        <w:t>Ograniczenie liczby możliwych formatów danych do analizy w systemach Big Data.</w:t>
      </w:r>
    </w:p>
    <w:p w14:paraId="0CD0812F" w14:textId="033F9FCA" w:rsidR="00ED0195" w:rsidRPr="00D05AD6" w:rsidRDefault="00ED0195" w:rsidP="00ED0195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2FD6CCB8" w14:textId="260F5A9F" w:rsidR="00EF7482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lastRenderedPageBreak/>
        <w:t>10 )</w:t>
      </w:r>
      <w:r w:rsidRPr="00EF7482">
        <w:rPr>
          <w:b/>
          <w:bCs/>
        </w:rPr>
        <w:t>Polecenie import dotyczy:</w:t>
      </w:r>
    </w:p>
    <w:p w14:paraId="2DA0AC5E" w14:textId="20CE530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</w:t>
      </w:r>
      <w:proofErr w:type="spellStart"/>
      <w:r w:rsidR="006374C6">
        <w:rPr>
          <w:sz w:val="22"/>
          <w:szCs w:val="22"/>
        </w:rPr>
        <w:t>strings</w:t>
      </w:r>
      <w:proofErr w:type="spellEnd"/>
    </w:p>
    <w:p w14:paraId="35544BBA" w14:textId="26FF680D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5353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modułów</w:t>
      </w:r>
    </w:p>
    <w:p w14:paraId="7EEAB9AA" w14:textId="720B6001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rejestrów</w:t>
      </w:r>
    </w:p>
    <w:p w14:paraId="7BC8CE06" w14:textId="6820E9B9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2714313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F7482">
        <w:rPr>
          <w:sz w:val="22"/>
          <w:szCs w:val="22"/>
        </w:rPr>
        <w:t xml:space="preserve"> bibliotek</w:t>
      </w:r>
    </w:p>
    <w:p w14:paraId="4F6BC2B0" w14:textId="6D123AAF" w:rsidR="00D05AD6" w:rsidRPr="00D05AD6" w:rsidRDefault="00EF7482" w:rsidP="00D05AD6">
      <w:pPr>
        <w:pStyle w:val="Tekstkomentarza1"/>
        <w:ind w:left="4260" w:firstLine="696"/>
        <w:jc w:val="right"/>
        <w:rPr>
          <w:bCs/>
          <w:iCs/>
        </w:rPr>
      </w:pPr>
      <w:r w:rsidRPr="00D05AD6"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 w:rsidR="00D05AD6" w:rsidRPr="00D05AD6">
            <w:rPr>
              <w:bCs/>
              <w:iCs/>
              <w:highlight w:val="lightGray"/>
            </w:rPr>
            <w:t>_____</w:t>
          </w:r>
        </w:sdtContent>
      </w:sdt>
    </w:p>
    <w:p w14:paraId="516A7247" w14:textId="7BA4F65D" w:rsidR="00EF7482" w:rsidRPr="00D05AD6" w:rsidRDefault="00EF7482" w:rsidP="00D05AD6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11) </w:t>
      </w:r>
      <w:r w:rsidR="004B411B" w:rsidRPr="004B411B">
        <w:rPr>
          <w:b/>
          <w:bCs/>
        </w:rPr>
        <w:t>Które z poniższych zagadnień są kluczowymi wyzwaniami w zakresie bezpieczeństwa i prywatności danych w systemach Big Data?</w:t>
      </w:r>
      <w:r w:rsidRPr="00EF7482">
        <w:rPr>
          <w:b/>
          <w:bCs/>
        </w:rPr>
        <w:t>:</w:t>
      </w:r>
    </w:p>
    <w:p w14:paraId="095F6C84" w14:textId="672FDBCF" w:rsid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87758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3A49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r w:rsidR="004B411B" w:rsidRPr="004B411B">
        <w:rPr>
          <w:sz w:val="22"/>
          <w:szCs w:val="22"/>
        </w:rPr>
        <w:t>Trudność w zapewnieniu zgodności z regulacjami prawnymi, takimi jak RODO lub HIPAA.</w:t>
      </w:r>
    </w:p>
    <w:p w14:paraId="2D4C2C2F" w14:textId="29901DB3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r w:rsidR="005052EA" w:rsidRPr="005052EA">
        <w:rPr>
          <w:sz w:val="22"/>
          <w:szCs w:val="22"/>
        </w:rPr>
        <w:t>Brak potrzeby stosowania szyfrowania danych ze względu na ich dużą objętość.</w:t>
      </w:r>
    </w:p>
    <w:p w14:paraId="0B7FAB97" w14:textId="177F9215" w:rsidR="00D05AD6" w:rsidRDefault="00000000" w:rsidP="00D05AD6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D05AD6" w:rsidRPr="00E0640B">
        <w:rPr>
          <w:sz w:val="22"/>
          <w:szCs w:val="22"/>
        </w:rPr>
        <w:t xml:space="preserve"> </w:t>
      </w:r>
      <w:r w:rsidR="005052EA" w:rsidRPr="005052EA">
        <w:rPr>
          <w:sz w:val="22"/>
          <w:szCs w:val="22"/>
        </w:rPr>
        <w:t>Ryzyko nieautoryzowanego dostępu do danych przechowywanych w rozproszonych środowiskach obliczeniowych.</w:t>
      </w:r>
    </w:p>
    <w:p w14:paraId="5942278F" w14:textId="3C870ED6" w:rsidR="00D05AD6" w:rsidRPr="00D05AD6" w:rsidRDefault="00000000" w:rsidP="00D05AD6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D05AD6" w:rsidRPr="006374C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5052EA">
        <w:rPr>
          <w:sz w:val="22"/>
          <w:szCs w:val="22"/>
        </w:rPr>
        <w:t xml:space="preserve"> </w:t>
      </w:r>
      <w:r w:rsidR="005052EA" w:rsidRPr="005052EA">
        <w:rPr>
          <w:sz w:val="22"/>
          <w:szCs w:val="22"/>
        </w:rPr>
        <w:t>Ograniczona możliwość przechowywania danych historycznych w systemach Big Data z powodów technicznych.</w:t>
      </w:r>
    </w:p>
    <w:p w14:paraId="396E9BEF" w14:textId="734B88D5" w:rsidR="00B96C18" w:rsidRPr="00D05AD6" w:rsidRDefault="00EF7482" w:rsidP="00EF7482">
      <w:pPr>
        <w:suppressAutoHyphens w:val="0"/>
        <w:jc w:val="right"/>
        <w:rPr>
          <w:bCs/>
          <w:iCs/>
          <w:sz w:val="20"/>
          <w:szCs w:val="20"/>
        </w:rPr>
      </w:pPr>
      <w:r w:rsidRPr="00D05AD6">
        <w:rPr>
          <w:bCs/>
          <w:iCs/>
          <w:sz w:val="20"/>
          <w:szCs w:val="20"/>
        </w:rPr>
        <w:t>Liczba punktów:</w:t>
      </w:r>
      <w:r w:rsidR="00D05AD6" w:rsidRPr="00D05AD6">
        <w:rPr>
          <w:bCs/>
          <w:iCs/>
          <w:sz w:val="20"/>
          <w:szCs w:val="20"/>
        </w:rPr>
        <w:t xml:space="preserve"> </w:t>
      </w:r>
      <w:sdt>
        <w:sdtPr>
          <w:rPr>
            <w:bCs/>
            <w:iCs/>
            <w:sz w:val="20"/>
            <w:szCs w:val="20"/>
            <w:highlight w:val="lightGray"/>
          </w:rPr>
          <w:id w:val="-512149278"/>
          <w:text/>
        </w:sdtPr>
        <w:sdtContent>
          <w:r w:rsidR="00D05AD6" w:rsidRPr="00D05AD6">
            <w:rPr>
              <w:bCs/>
              <w:iCs/>
              <w:sz w:val="20"/>
              <w:szCs w:val="20"/>
              <w:highlight w:val="lightGray"/>
            </w:rPr>
            <w:t>_____</w:t>
          </w:r>
        </w:sdtContent>
      </w:sdt>
    </w:p>
    <w:sectPr w:rsidR="00B96C18" w:rsidRPr="00D05AD6" w:rsidSect="009A5638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C3860" w14:textId="77777777" w:rsidR="00AD031A" w:rsidRDefault="00AD031A">
      <w:r>
        <w:separator/>
      </w:r>
    </w:p>
  </w:endnote>
  <w:endnote w:type="continuationSeparator" w:id="0">
    <w:p w14:paraId="2D77DBE0" w14:textId="77777777" w:rsidR="00AD031A" w:rsidRDefault="00AD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2264E" w14:textId="77777777" w:rsidR="00AD031A" w:rsidRDefault="00AD031A">
      <w:r>
        <w:separator/>
      </w:r>
    </w:p>
  </w:footnote>
  <w:footnote w:type="continuationSeparator" w:id="0">
    <w:p w14:paraId="090C46CD" w14:textId="77777777" w:rsidR="00AD031A" w:rsidRDefault="00AD0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81kA6cKDt47OnSM0jnxs7zwz2s9nqu7uU20Wfb3Yoeq3FPQoJVi0xGoiPqfNeaHPjv2MgxMA5ELrU6vltitcKw==" w:salt="yVtBqfTvytJjdrHn4BKAbg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15D70"/>
    <w:rsid w:val="000872B3"/>
    <w:rsid w:val="00092497"/>
    <w:rsid w:val="00093645"/>
    <w:rsid w:val="000B0B28"/>
    <w:rsid w:val="000F27EC"/>
    <w:rsid w:val="000F6167"/>
    <w:rsid w:val="000F6E1D"/>
    <w:rsid w:val="00174471"/>
    <w:rsid w:val="00177898"/>
    <w:rsid w:val="00195BCA"/>
    <w:rsid w:val="001B1C43"/>
    <w:rsid w:val="001D4A39"/>
    <w:rsid w:val="001D6649"/>
    <w:rsid w:val="002052E7"/>
    <w:rsid w:val="00213DCF"/>
    <w:rsid w:val="00231E7F"/>
    <w:rsid w:val="0026195B"/>
    <w:rsid w:val="002655B4"/>
    <w:rsid w:val="002777B6"/>
    <w:rsid w:val="00284A57"/>
    <w:rsid w:val="002A2395"/>
    <w:rsid w:val="002A5AB2"/>
    <w:rsid w:val="002C2471"/>
    <w:rsid w:val="002E2A1E"/>
    <w:rsid w:val="002E68BB"/>
    <w:rsid w:val="002F000A"/>
    <w:rsid w:val="002F227C"/>
    <w:rsid w:val="002F3402"/>
    <w:rsid w:val="00301EC6"/>
    <w:rsid w:val="00303625"/>
    <w:rsid w:val="00313B71"/>
    <w:rsid w:val="0032612C"/>
    <w:rsid w:val="00340E9E"/>
    <w:rsid w:val="003563A4"/>
    <w:rsid w:val="00362F03"/>
    <w:rsid w:val="003705D3"/>
    <w:rsid w:val="003A7780"/>
    <w:rsid w:val="003B67A2"/>
    <w:rsid w:val="003C1CB6"/>
    <w:rsid w:val="003E51B2"/>
    <w:rsid w:val="003E7FA1"/>
    <w:rsid w:val="003F0836"/>
    <w:rsid w:val="003F753D"/>
    <w:rsid w:val="00404F27"/>
    <w:rsid w:val="00444211"/>
    <w:rsid w:val="004525A6"/>
    <w:rsid w:val="00461F41"/>
    <w:rsid w:val="00482CDC"/>
    <w:rsid w:val="00492B0F"/>
    <w:rsid w:val="004961CB"/>
    <w:rsid w:val="004A0E0D"/>
    <w:rsid w:val="004B411B"/>
    <w:rsid w:val="004D0A65"/>
    <w:rsid w:val="004F01AD"/>
    <w:rsid w:val="005052EA"/>
    <w:rsid w:val="005072DB"/>
    <w:rsid w:val="0051305A"/>
    <w:rsid w:val="0051513F"/>
    <w:rsid w:val="0051622C"/>
    <w:rsid w:val="00516771"/>
    <w:rsid w:val="00522079"/>
    <w:rsid w:val="0053770D"/>
    <w:rsid w:val="00540510"/>
    <w:rsid w:val="005451AD"/>
    <w:rsid w:val="00565867"/>
    <w:rsid w:val="005A573E"/>
    <w:rsid w:val="005C6691"/>
    <w:rsid w:val="005F5521"/>
    <w:rsid w:val="00624A70"/>
    <w:rsid w:val="006374C6"/>
    <w:rsid w:val="00682179"/>
    <w:rsid w:val="0068281A"/>
    <w:rsid w:val="006A3F08"/>
    <w:rsid w:val="006A673D"/>
    <w:rsid w:val="006B661F"/>
    <w:rsid w:val="006E6B45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03F4"/>
    <w:rsid w:val="008276A7"/>
    <w:rsid w:val="00892FA5"/>
    <w:rsid w:val="008B0BAB"/>
    <w:rsid w:val="008C3602"/>
    <w:rsid w:val="00922A12"/>
    <w:rsid w:val="00925BE5"/>
    <w:rsid w:val="00935164"/>
    <w:rsid w:val="00941721"/>
    <w:rsid w:val="00951C40"/>
    <w:rsid w:val="00956ABB"/>
    <w:rsid w:val="0096437D"/>
    <w:rsid w:val="0099666E"/>
    <w:rsid w:val="009A5638"/>
    <w:rsid w:val="009C0F5C"/>
    <w:rsid w:val="009C4F8A"/>
    <w:rsid w:val="009D2DDC"/>
    <w:rsid w:val="009D7014"/>
    <w:rsid w:val="00A029E8"/>
    <w:rsid w:val="00A06CFA"/>
    <w:rsid w:val="00A13DEE"/>
    <w:rsid w:val="00A20A25"/>
    <w:rsid w:val="00A31727"/>
    <w:rsid w:val="00A32771"/>
    <w:rsid w:val="00A330B2"/>
    <w:rsid w:val="00A44F0A"/>
    <w:rsid w:val="00A7772F"/>
    <w:rsid w:val="00A838D3"/>
    <w:rsid w:val="00A94E00"/>
    <w:rsid w:val="00AA66EC"/>
    <w:rsid w:val="00AB4742"/>
    <w:rsid w:val="00AC2062"/>
    <w:rsid w:val="00AD031A"/>
    <w:rsid w:val="00AD0555"/>
    <w:rsid w:val="00AE67CB"/>
    <w:rsid w:val="00AF185C"/>
    <w:rsid w:val="00B15442"/>
    <w:rsid w:val="00B373BB"/>
    <w:rsid w:val="00B60436"/>
    <w:rsid w:val="00B81B4B"/>
    <w:rsid w:val="00B96C18"/>
    <w:rsid w:val="00BA1832"/>
    <w:rsid w:val="00BB5017"/>
    <w:rsid w:val="00BB7ACA"/>
    <w:rsid w:val="00BC3DBA"/>
    <w:rsid w:val="00BE5A16"/>
    <w:rsid w:val="00BF3986"/>
    <w:rsid w:val="00C4554F"/>
    <w:rsid w:val="00CA546A"/>
    <w:rsid w:val="00CB1CC1"/>
    <w:rsid w:val="00CB5883"/>
    <w:rsid w:val="00CC3AA9"/>
    <w:rsid w:val="00CE0327"/>
    <w:rsid w:val="00CE4112"/>
    <w:rsid w:val="00CF3BB4"/>
    <w:rsid w:val="00D0425F"/>
    <w:rsid w:val="00D05AD6"/>
    <w:rsid w:val="00D11282"/>
    <w:rsid w:val="00D147AB"/>
    <w:rsid w:val="00D1555C"/>
    <w:rsid w:val="00D27BAB"/>
    <w:rsid w:val="00D33072"/>
    <w:rsid w:val="00D4779E"/>
    <w:rsid w:val="00D52A70"/>
    <w:rsid w:val="00D52B42"/>
    <w:rsid w:val="00D53F74"/>
    <w:rsid w:val="00D73B2F"/>
    <w:rsid w:val="00DA68C2"/>
    <w:rsid w:val="00DA6B0B"/>
    <w:rsid w:val="00DB697F"/>
    <w:rsid w:val="00DC3784"/>
    <w:rsid w:val="00DC7AE4"/>
    <w:rsid w:val="00DD04E7"/>
    <w:rsid w:val="00DF2387"/>
    <w:rsid w:val="00DF5836"/>
    <w:rsid w:val="00E05BFD"/>
    <w:rsid w:val="00E173F5"/>
    <w:rsid w:val="00E2705A"/>
    <w:rsid w:val="00E75623"/>
    <w:rsid w:val="00EB3505"/>
    <w:rsid w:val="00EB7946"/>
    <w:rsid w:val="00EC2D6F"/>
    <w:rsid w:val="00EC3142"/>
    <w:rsid w:val="00EC3A49"/>
    <w:rsid w:val="00EC46EC"/>
    <w:rsid w:val="00ED0195"/>
    <w:rsid w:val="00EF7482"/>
    <w:rsid w:val="00EF7C07"/>
    <w:rsid w:val="00F00705"/>
    <w:rsid w:val="00F20A00"/>
    <w:rsid w:val="00F602CC"/>
    <w:rsid w:val="00F628E6"/>
    <w:rsid w:val="00F64329"/>
    <w:rsid w:val="00F70FCD"/>
    <w:rsid w:val="00F84C9C"/>
    <w:rsid w:val="00FA7760"/>
    <w:rsid w:val="00FD15C3"/>
    <w:rsid w:val="00FD3376"/>
    <w:rsid w:val="00FE4895"/>
    <w:rsid w:val="00FE58B7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662CFD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662CFD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662CFD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DBE044C70DB43D2AA0CAACAD4589A6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3EE706-FFC0-4A9C-A179-C460627C0F6B}"/>
      </w:docPartPr>
      <w:docPartBody>
        <w:p w:rsidR="00000000" w:rsidRDefault="005E7E0B" w:rsidP="005E7E0B">
          <w:pPr>
            <w:pStyle w:val="4DBE044C70DB43D2AA0CAACAD4589A6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3A1C1CA48BB44349DC7B2EA857B84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521761A-9B1C-4523-BF49-54143D55D731}"/>
      </w:docPartPr>
      <w:docPartBody>
        <w:p w:rsidR="00000000" w:rsidRDefault="005E7E0B" w:rsidP="005E7E0B">
          <w:pPr>
            <w:pStyle w:val="C3A1C1CA48BB44349DC7B2EA857B84C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BD173EC3F8846D091C4A54815A0A6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03FD8A-A416-4DFC-943F-158E78CC7D53}"/>
      </w:docPartPr>
      <w:docPartBody>
        <w:p w:rsidR="00000000" w:rsidRDefault="005E7E0B" w:rsidP="005E7E0B">
          <w:pPr>
            <w:pStyle w:val="1BD173EC3F8846D091C4A54815A0A64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01263"/>
    <w:rsid w:val="0002447C"/>
    <w:rsid w:val="00131120"/>
    <w:rsid w:val="001417C6"/>
    <w:rsid w:val="00195BCA"/>
    <w:rsid w:val="002C2471"/>
    <w:rsid w:val="00326DFE"/>
    <w:rsid w:val="003F753D"/>
    <w:rsid w:val="004146AA"/>
    <w:rsid w:val="00425DB5"/>
    <w:rsid w:val="004C6B52"/>
    <w:rsid w:val="00516017"/>
    <w:rsid w:val="00551546"/>
    <w:rsid w:val="005B05E9"/>
    <w:rsid w:val="005E7E0B"/>
    <w:rsid w:val="00623432"/>
    <w:rsid w:val="00661C2D"/>
    <w:rsid w:val="00662CFD"/>
    <w:rsid w:val="006664C0"/>
    <w:rsid w:val="00671D42"/>
    <w:rsid w:val="006A0908"/>
    <w:rsid w:val="006B661F"/>
    <w:rsid w:val="007B0ED8"/>
    <w:rsid w:val="0080378B"/>
    <w:rsid w:val="00811743"/>
    <w:rsid w:val="008A55C2"/>
    <w:rsid w:val="009303DC"/>
    <w:rsid w:val="00930C73"/>
    <w:rsid w:val="009449C5"/>
    <w:rsid w:val="009A0E5B"/>
    <w:rsid w:val="00AA5632"/>
    <w:rsid w:val="00B719D6"/>
    <w:rsid w:val="00B80F77"/>
    <w:rsid w:val="00BA014D"/>
    <w:rsid w:val="00BB7ACA"/>
    <w:rsid w:val="00BF20B2"/>
    <w:rsid w:val="00CA1064"/>
    <w:rsid w:val="00CB5883"/>
    <w:rsid w:val="00D34814"/>
    <w:rsid w:val="00D36269"/>
    <w:rsid w:val="00D52B42"/>
    <w:rsid w:val="00DA438A"/>
    <w:rsid w:val="00E173F5"/>
    <w:rsid w:val="00E3741D"/>
    <w:rsid w:val="00EA0334"/>
    <w:rsid w:val="00EA7C93"/>
    <w:rsid w:val="00ED7497"/>
    <w:rsid w:val="00F60058"/>
    <w:rsid w:val="00F63506"/>
    <w:rsid w:val="00FB200C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E7E0B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  <w:style w:type="paragraph" w:customStyle="1" w:styleId="4DBE044C70DB43D2AA0CAACAD4589A6D">
    <w:name w:val="4DBE044C70DB43D2AA0CAACAD4589A6D"/>
    <w:rsid w:val="005E7E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A1C1CA48BB44349DC7B2EA857B84C3">
    <w:name w:val="C3A1C1CA48BB44349DC7B2EA857B84C3"/>
    <w:rsid w:val="005E7E0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D173EC3F8846D091C4A54815A0A640">
    <w:name w:val="1BD173EC3F8846D091C4A54815A0A640"/>
    <w:rsid w:val="005E7E0B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643</Words>
  <Characters>3858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Karolina</cp:lastModifiedBy>
  <cp:revision>8</cp:revision>
  <cp:lastPrinted>2009-12-03T13:50:00Z</cp:lastPrinted>
  <dcterms:created xsi:type="dcterms:W3CDTF">2024-12-11T14:57:00Z</dcterms:created>
  <dcterms:modified xsi:type="dcterms:W3CDTF">2025-05-08T06:53:00Z</dcterms:modified>
</cp:coreProperties>
</file>